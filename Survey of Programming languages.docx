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A64527" w:rsidP="00A64527">
      <w:pPr>
        <w:pStyle w:val="Heading1"/>
        <w:jc w:val="center"/>
      </w:pPr>
      <w:r>
        <w:t>Survey of Programming languages</w:t>
      </w:r>
    </w:p>
    <w:p w:rsidR="00A64527" w:rsidRDefault="00A64527" w:rsidP="00A64527">
      <w:pPr>
        <w:rPr>
          <w:sz w:val="24"/>
          <w:szCs w:val="28"/>
        </w:rPr>
      </w:pPr>
      <w:r>
        <w:rPr>
          <w:sz w:val="24"/>
          <w:szCs w:val="28"/>
        </w:rPr>
        <w:t>Categories of application domain</w:t>
      </w:r>
    </w:p>
    <w:p w:rsidR="00A64527" w:rsidRDefault="00A64527" w:rsidP="00A64527">
      <w:pPr>
        <w:pStyle w:val="ListParagraph"/>
        <w:numPr>
          <w:ilvl w:val="0"/>
          <w:numId w:val="24"/>
        </w:numPr>
        <w:rPr>
          <w:sz w:val="24"/>
          <w:szCs w:val="28"/>
        </w:rPr>
      </w:pPr>
      <w:r>
        <w:rPr>
          <w:sz w:val="24"/>
          <w:szCs w:val="28"/>
        </w:rPr>
        <w:t>Scientific application</w:t>
      </w:r>
    </w:p>
    <w:p w:rsidR="00A64527" w:rsidRDefault="00A64527" w:rsidP="00A64527">
      <w:pPr>
        <w:pStyle w:val="ListParagraph"/>
        <w:numPr>
          <w:ilvl w:val="0"/>
          <w:numId w:val="24"/>
        </w:numPr>
        <w:rPr>
          <w:sz w:val="24"/>
          <w:szCs w:val="28"/>
        </w:rPr>
      </w:pPr>
      <w:r>
        <w:rPr>
          <w:sz w:val="24"/>
          <w:szCs w:val="28"/>
        </w:rPr>
        <w:t>Data processing application</w:t>
      </w:r>
    </w:p>
    <w:p w:rsidR="00A64527" w:rsidRDefault="00A64527" w:rsidP="00A64527">
      <w:pPr>
        <w:pStyle w:val="ListParagraph"/>
        <w:numPr>
          <w:ilvl w:val="0"/>
          <w:numId w:val="24"/>
        </w:numPr>
        <w:rPr>
          <w:sz w:val="24"/>
          <w:szCs w:val="28"/>
        </w:rPr>
      </w:pPr>
      <w:r>
        <w:rPr>
          <w:sz w:val="24"/>
          <w:szCs w:val="28"/>
        </w:rPr>
        <w:t>Text processing application</w:t>
      </w:r>
    </w:p>
    <w:p w:rsidR="00A64527" w:rsidRDefault="00352BC0" w:rsidP="00A64527">
      <w:pPr>
        <w:pStyle w:val="ListParagraph"/>
        <w:numPr>
          <w:ilvl w:val="0"/>
          <w:numId w:val="24"/>
        </w:numPr>
        <w:rPr>
          <w:sz w:val="24"/>
          <w:szCs w:val="28"/>
        </w:rPr>
      </w:pPr>
      <w:r>
        <w:rPr>
          <w:sz w:val="24"/>
          <w:szCs w:val="28"/>
        </w:rPr>
        <w:t xml:space="preserve">Artificial intelligence application </w:t>
      </w:r>
      <w:r w:rsidRPr="00352BC0">
        <w:rPr>
          <w:szCs w:val="28"/>
        </w:rPr>
        <w:t>(works with historical data to interact with the machine)</w:t>
      </w:r>
    </w:p>
    <w:p w:rsidR="00352BC0" w:rsidRDefault="00352BC0" w:rsidP="00A64527">
      <w:pPr>
        <w:pStyle w:val="ListParagraph"/>
        <w:numPr>
          <w:ilvl w:val="0"/>
          <w:numId w:val="24"/>
        </w:numPr>
        <w:rPr>
          <w:sz w:val="24"/>
          <w:szCs w:val="28"/>
        </w:rPr>
      </w:pPr>
      <w:r>
        <w:rPr>
          <w:sz w:val="24"/>
          <w:szCs w:val="28"/>
        </w:rPr>
        <w:t>System programing application (OS): it uses a kernel</w:t>
      </w:r>
    </w:p>
    <w:p w:rsidR="00352BC0" w:rsidRDefault="00352BC0" w:rsidP="00A64527">
      <w:pPr>
        <w:pStyle w:val="ListParagraph"/>
        <w:numPr>
          <w:ilvl w:val="0"/>
          <w:numId w:val="24"/>
        </w:numPr>
        <w:rPr>
          <w:sz w:val="24"/>
          <w:szCs w:val="28"/>
        </w:rPr>
      </w:pPr>
      <w:r>
        <w:rPr>
          <w:sz w:val="24"/>
          <w:szCs w:val="28"/>
        </w:rPr>
        <w:t>Web programming apps</w:t>
      </w:r>
    </w:p>
    <w:p w:rsidR="00352BC0" w:rsidRDefault="00352BC0" w:rsidP="00352BC0">
      <w:pPr>
        <w:rPr>
          <w:sz w:val="24"/>
          <w:szCs w:val="28"/>
        </w:rPr>
      </w:pPr>
      <w:r>
        <w:rPr>
          <w:sz w:val="24"/>
          <w:szCs w:val="28"/>
        </w:rPr>
        <w:t>Not every application works with every program because they are tailored to satisfy certain problem</w:t>
      </w:r>
    </w:p>
    <w:p w:rsidR="00352BC0" w:rsidRDefault="00352BC0" w:rsidP="00352BC0">
      <w:pPr>
        <w:rPr>
          <w:sz w:val="24"/>
          <w:szCs w:val="28"/>
        </w:rPr>
      </w:pPr>
    </w:p>
    <w:p w:rsidR="00352BC0" w:rsidRDefault="00606B37" w:rsidP="00606B37">
      <w:pPr>
        <w:jc w:val="center"/>
        <w:rPr>
          <w:sz w:val="24"/>
          <w:szCs w:val="28"/>
        </w:rPr>
      </w:pPr>
      <w:r>
        <w:rPr>
          <w:sz w:val="24"/>
          <w:szCs w:val="28"/>
        </w:rPr>
        <w:t>Programming Language Evaluation Criteria</w:t>
      </w:r>
    </w:p>
    <w:p w:rsidR="00606B37" w:rsidRDefault="00606B37" w:rsidP="00606B37">
      <w:pPr>
        <w:pStyle w:val="ListParagraph"/>
        <w:numPr>
          <w:ilvl w:val="0"/>
          <w:numId w:val="25"/>
        </w:numPr>
        <w:rPr>
          <w:sz w:val="24"/>
          <w:szCs w:val="28"/>
        </w:rPr>
      </w:pPr>
      <w:r>
        <w:rPr>
          <w:sz w:val="24"/>
          <w:szCs w:val="28"/>
        </w:rPr>
        <w:t xml:space="preserve">Expressivity: It is the ability of a language to clearly express the </w:t>
      </w:r>
    </w:p>
    <w:p w:rsidR="00606B37" w:rsidRDefault="00606B37" w:rsidP="00606B37">
      <w:pPr>
        <w:pStyle w:val="ListParagraph"/>
        <w:numPr>
          <w:ilvl w:val="0"/>
          <w:numId w:val="25"/>
        </w:numPr>
        <w:rPr>
          <w:sz w:val="24"/>
          <w:szCs w:val="28"/>
        </w:rPr>
      </w:pPr>
      <w:r>
        <w:rPr>
          <w:sz w:val="24"/>
          <w:szCs w:val="28"/>
        </w:rPr>
        <w:t xml:space="preserve">Well refinedness: In every language there is the syntax and the semantics. It should be able to take care of errors that come out of both. </w:t>
      </w:r>
    </w:p>
    <w:p w:rsidR="00606B37" w:rsidRDefault="00606B37" w:rsidP="00606B37">
      <w:pPr>
        <w:pStyle w:val="ListParagraph"/>
        <w:numPr>
          <w:ilvl w:val="0"/>
          <w:numId w:val="25"/>
        </w:numPr>
        <w:rPr>
          <w:sz w:val="24"/>
          <w:szCs w:val="28"/>
        </w:rPr>
      </w:pPr>
      <w:r>
        <w:rPr>
          <w:sz w:val="24"/>
          <w:szCs w:val="28"/>
        </w:rPr>
        <w:t xml:space="preserve">Data type and structure: </w:t>
      </w:r>
    </w:p>
    <w:p w:rsidR="00606B37" w:rsidRDefault="00606B37" w:rsidP="00606B37">
      <w:pPr>
        <w:pStyle w:val="ListParagraph"/>
        <w:numPr>
          <w:ilvl w:val="0"/>
          <w:numId w:val="25"/>
        </w:numPr>
        <w:rPr>
          <w:sz w:val="24"/>
          <w:szCs w:val="28"/>
        </w:rPr>
      </w:pPr>
      <w:r>
        <w:rPr>
          <w:sz w:val="24"/>
          <w:szCs w:val="28"/>
        </w:rPr>
        <w:t xml:space="preserve">Readability: </w:t>
      </w:r>
    </w:p>
    <w:p w:rsidR="00606B37" w:rsidRDefault="00606B37" w:rsidP="00606B37">
      <w:pPr>
        <w:pStyle w:val="ListParagraph"/>
        <w:numPr>
          <w:ilvl w:val="0"/>
          <w:numId w:val="25"/>
        </w:numPr>
        <w:rPr>
          <w:sz w:val="24"/>
          <w:szCs w:val="28"/>
        </w:rPr>
      </w:pPr>
      <w:r>
        <w:rPr>
          <w:sz w:val="24"/>
          <w:szCs w:val="28"/>
        </w:rPr>
        <w:t>Modularity: It must contain Modules (the problems solved)</w:t>
      </w:r>
      <w:r w:rsidR="00FA356C">
        <w:rPr>
          <w:sz w:val="24"/>
          <w:szCs w:val="28"/>
        </w:rPr>
        <w:t>: ability to solve problems</w:t>
      </w:r>
    </w:p>
    <w:p w:rsidR="00FA356C" w:rsidRDefault="00FA356C" w:rsidP="00606B37">
      <w:pPr>
        <w:pStyle w:val="ListParagraph"/>
        <w:numPr>
          <w:ilvl w:val="0"/>
          <w:numId w:val="25"/>
        </w:numPr>
        <w:rPr>
          <w:sz w:val="24"/>
          <w:szCs w:val="28"/>
        </w:rPr>
      </w:pPr>
      <w:r>
        <w:rPr>
          <w:sz w:val="24"/>
          <w:szCs w:val="28"/>
        </w:rPr>
        <w:t xml:space="preserve">Input/output Facilities: </w:t>
      </w:r>
    </w:p>
    <w:p w:rsidR="00FA356C" w:rsidRDefault="00FA356C" w:rsidP="00606B37">
      <w:pPr>
        <w:pStyle w:val="ListParagraph"/>
        <w:numPr>
          <w:ilvl w:val="0"/>
          <w:numId w:val="25"/>
        </w:numPr>
        <w:rPr>
          <w:sz w:val="24"/>
          <w:szCs w:val="28"/>
        </w:rPr>
      </w:pPr>
      <w:r>
        <w:rPr>
          <w:sz w:val="24"/>
          <w:szCs w:val="28"/>
        </w:rPr>
        <w:t>Portability: Transferable from one device to another</w:t>
      </w:r>
    </w:p>
    <w:p w:rsidR="00FA356C" w:rsidRDefault="00FA356C" w:rsidP="00606B37">
      <w:pPr>
        <w:pStyle w:val="ListParagraph"/>
        <w:numPr>
          <w:ilvl w:val="0"/>
          <w:numId w:val="25"/>
        </w:numPr>
        <w:rPr>
          <w:sz w:val="24"/>
          <w:szCs w:val="28"/>
        </w:rPr>
      </w:pPr>
      <w:r>
        <w:rPr>
          <w:sz w:val="24"/>
          <w:szCs w:val="28"/>
        </w:rPr>
        <w:t>Efficiency: How fast is it processing and how much memory is it using? (Speed and space consumed)</w:t>
      </w:r>
    </w:p>
    <w:p w:rsidR="00FA356C" w:rsidRDefault="00FA356C" w:rsidP="00606B37">
      <w:pPr>
        <w:pStyle w:val="ListParagraph"/>
        <w:numPr>
          <w:ilvl w:val="0"/>
          <w:numId w:val="25"/>
        </w:numPr>
        <w:rPr>
          <w:sz w:val="24"/>
          <w:szCs w:val="28"/>
        </w:rPr>
      </w:pPr>
      <w:r>
        <w:rPr>
          <w:sz w:val="24"/>
          <w:szCs w:val="28"/>
        </w:rPr>
        <w:t>Generality: Must be able to work without restriction.</w:t>
      </w:r>
    </w:p>
    <w:p w:rsidR="00FA356C" w:rsidRDefault="00FA356C" w:rsidP="00FA356C">
      <w:pPr>
        <w:rPr>
          <w:sz w:val="24"/>
          <w:szCs w:val="28"/>
        </w:rPr>
      </w:pPr>
    </w:p>
    <w:p w:rsidR="00FA356C" w:rsidRDefault="00FA356C" w:rsidP="00FA356C">
      <w:pPr>
        <w:rPr>
          <w:sz w:val="24"/>
          <w:szCs w:val="28"/>
        </w:rPr>
      </w:pPr>
    </w:p>
    <w:p w:rsidR="00FA356C" w:rsidRPr="0093066C" w:rsidRDefault="00FA356C" w:rsidP="00FA356C">
      <w:pPr>
        <w:jc w:val="center"/>
        <w:rPr>
          <w:sz w:val="28"/>
          <w:szCs w:val="28"/>
        </w:rPr>
      </w:pPr>
      <w:r>
        <w:rPr>
          <w:sz w:val="32"/>
          <w:szCs w:val="28"/>
        </w:rPr>
        <w:t xml:space="preserve">Language methodology </w:t>
      </w:r>
    </w:p>
    <w:p w:rsidR="00FA356C" w:rsidRPr="0093066C" w:rsidRDefault="00FA356C" w:rsidP="00FA356C">
      <w:pPr>
        <w:rPr>
          <w:sz w:val="28"/>
          <w:szCs w:val="28"/>
        </w:rPr>
      </w:pPr>
      <w:r w:rsidRPr="0093066C">
        <w:rPr>
          <w:sz w:val="28"/>
          <w:szCs w:val="28"/>
        </w:rPr>
        <w:t xml:space="preserve">It is the approach to software planning and the process to </w:t>
      </w:r>
      <w:r w:rsidR="0093066C" w:rsidRPr="0093066C">
        <w:rPr>
          <w:sz w:val="28"/>
          <w:szCs w:val="28"/>
        </w:rPr>
        <w:t>so</w:t>
      </w:r>
      <w:r w:rsidRPr="0093066C">
        <w:rPr>
          <w:sz w:val="28"/>
          <w:szCs w:val="28"/>
        </w:rPr>
        <w:t>ftware development.</w:t>
      </w:r>
    </w:p>
    <w:p w:rsidR="00FA356C" w:rsidRDefault="00FA356C" w:rsidP="00FA356C">
      <w:pPr>
        <w:jc w:val="center"/>
        <w:rPr>
          <w:sz w:val="32"/>
          <w:szCs w:val="28"/>
        </w:rPr>
      </w:pPr>
      <w:r w:rsidRPr="00FA356C">
        <w:rPr>
          <w:sz w:val="32"/>
          <w:szCs w:val="28"/>
        </w:rPr>
        <w:t xml:space="preserve">Language </w:t>
      </w:r>
      <w:r>
        <w:rPr>
          <w:sz w:val="32"/>
          <w:szCs w:val="28"/>
        </w:rPr>
        <w:t>Paradigms</w:t>
      </w:r>
    </w:p>
    <w:p w:rsidR="00FA356C" w:rsidRDefault="00FA356C" w:rsidP="00FA356C">
      <w:pPr>
        <w:rPr>
          <w:sz w:val="28"/>
          <w:szCs w:val="28"/>
        </w:rPr>
      </w:pPr>
      <w:r w:rsidRPr="0093066C">
        <w:rPr>
          <w:sz w:val="28"/>
          <w:szCs w:val="28"/>
        </w:rPr>
        <w:t>The style of writing computer programs</w:t>
      </w:r>
    </w:p>
    <w:p w:rsidR="0093066C" w:rsidRDefault="0093066C" w:rsidP="0093066C">
      <w:pPr>
        <w:jc w:val="center"/>
        <w:rPr>
          <w:sz w:val="28"/>
          <w:szCs w:val="28"/>
        </w:rPr>
      </w:pPr>
      <w:r w:rsidRPr="0093066C">
        <w:rPr>
          <w:sz w:val="28"/>
          <w:szCs w:val="28"/>
        </w:rPr>
        <w:t>Programming paradigms: Why have different styles of writing programs</w:t>
      </w:r>
      <w:r>
        <w:rPr>
          <w:sz w:val="28"/>
          <w:szCs w:val="28"/>
        </w:rPr>
        <w:t>?</w:t>
      </w:r>
    </w:p>
    <w:p w:rsidR="0093066C" w:rsidRDefault="0093066C" w:rsidP="0093066C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Advancement in computer technology (Software and Hardware).</w:t>
      </w:r>
    </w:p>
    <w:p w:rsidR="0093066C" w:rsidRDefault="0093066C" w:rsidP="0093066C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Human creativity</w:t>
      </w:r>
    </w:p>
    <w:p w:rsidR="0093066C" w:rsidRDefault="0093066C" w:rsidP="0093066C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Imperative Programming: Some of the earlier programming languages that were used. It was mostly written in top to bottom. It gives a step by step </w:t>
      </w:r>
      <w:r w:rsidR="00256BA4">
        <w:rPr>
          <w:sz w:val="28"/>
          <w:szCs w:val="28"/>
        </w:rPr>
        <w:t>representation</w:t>
      </w:r>
      <w:r>
        <w:rPr>
          <w:sz w:val="28"/>
          <w:szCs w:val="28"/>
        </w:rPr>
        <w:t xml:space="preserve"> of how the programming should be done.</w:t>
      </w:r>
    </w:p>
    <w:p w:rsidR="0093066C" w:rsidRDefault="0093066C" w:rsidP="0093066C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Procedural Programming: It allows programming to be developed in a structural approach instead of a step by step. It is written in routines.</w:t>
      </w:r>
    </w:p>
    <w:p w:rsidR="0093066C" w:rsidRDefault="0093066C" w:rsidP="0093066C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Programming; It is rooted in mathematics and deals with function. It has its roots in </w:t>
      </w:r>
      <w:r w:rsidR="00256BA4">
        <w:rPr>
          <w:sz w:val="28"/>
          <w:szCs w:val="28"/>
        </w:rPr>
        <w:t>math</w:t>
      </w:r>
      <w:r>
        <w:rPr>
          <w:sz w:val="28"/>
          <w:szCs w:val="28"/>
        </w:rPr>
        <w:t xml:space="preserve"> and it is language dependent. E.g. Python, MIPS, </w:t>
      </w:r>
      <w:r w:rsidR="00256BA4">
        <w:rPr>
          <w:sz w:val="28"/>
          <w:szCs w:val="28"/>
        </w:rPr>
        <w:t>etc.</w:t>
      </w:r>
    </w:p>
    <w:p w:rsidR="0093066C" w:rsidRDefault="0093066C" w:rsidP="0093066C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Declarative Programming: It is a style of programming that deals with a special kind of logic</w:t>
      </w:r>
      <w:r w:rsidR="00256BA4">
        <w:rPr>
          <w:sz w:val="28"/>
          <w:szCs w:val="28"/>
        </w:rPr>
        <w:t>. e.g. SQL.</w:t>
      </w:r>
    </w:p>
    <w:p w:rsidR="0093066C" w:rsidRDefault="0093066C" w:rsidP="0093066C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Object-Oriented Programming: </w:t>
      </w:r>
      <w:r w:rsidR="00256BA4">
        <w:rPr>
          <w:sz w:val="28"/>
          <w:szCs w:val="28"/>
        </w:rPr>
        <w:t>Everything</w:t>
      </w:r>
      <w:r>
        <w:rPr>
          <w:sz w:val="28"/>
          <w:szCs w:val="28"/>
        </w:rPr>
        <w:t xml:space="preserve"> is seen as a collection of class or object meant for communication. </w:t>
      </w:r>
      <w:r w:rsidR="00256BA4">
        <w:rPr>
          <w:sz w:val="28"/>
          <w:szCs w:val="28"/>
        </w:rPr>
        <w:t>More</w:t>
      </w:r>
      <w:r>
        <w:rPr>
          <w:sz w:val="28"/>
          <w:szCs w:val="28"/>
        </w:rPr>
        <w:t xml:space="preserve"> </w:t>
      </w:r>
      <w:r w:rsidR="00256BA4">
        <w:rPr>
          <w:sz w:val="28"/>
          <w:szCs w:val="28"/>
        </w:rPr>
        <w:t>emphasis is on d</w:t>
      </w:r>
      <w:r>
        <w:rPr>
          <w:sz w:val="28"/>
          <w:szCs w:val="28"/>
        </w:rPr>
        <w:t xml:space="preserve">ata rather than </w:t>
      </w:r>
    </w:p>
    <w:p w:rsidR="00256BA4" w:rsidRDefault="00256BA4" w:rsidP="0093066C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Scripting Languages: it is a fast tracking representation of the English language.</w:t>
      </w:r>
    </w:p>
    <w:p w:rsidR="00256BA4" w:rsidRDefault="00256BA4" w:rsidP="00256BA4">
      <w:pPr>
        <w:jc w:val="center"/>
        <w:rPr>
          <w:b/>
          <w:sz w:val="28"/>
          <w:szCs w:val="28"/>
        </w:rPr>
      </w:pPr>
      <w:r w:rsidRPr="00256BA4">
        <w:rPr>
          <w:b/>
          <w:sz w:val="28"/>
          <w:szCs w:val="28"/>
        </w:rPr>
        <w:t>Programming Approaches</w:t>
      </w:r>
    </w:p>
    <w:p w:rsidR="00256BA4" w:rsidRDefault="00256BA4" w:rsidP="00256BA4">
      <w:pPr>
        <w:rPr>
          <w:sz w:val="28"/>
          <w:szCs w:val="28"/>
        </w:rPr>
      </w:pPr>
      <w:r w:rsidRPr="00256BA4">
        <w:rPr>
          <w:sz w:val="28"/>
          <w:szCs w:val="28"/>
        </w:rPr>
        <w:t>- Do</w:t>
      </w:r>
      <w:r>
        <w:rPr>
          <w:sz w:val="28"/>
          <w:szCs w:val="28"/>
        </w:rPr>
        <w:t>wn</w:t>
      </w:r>
      <w:r w:rsidRPr="00256BA4">
        <w:rPr>
          <w:sz w:val="28"/>
          <w:szCs w:val="28"/>
        </w:rPr>
        <w:t xml:space="preserve"> Up (Bottom Up)</w:t>
      </w:r>
      <w:r>
        <w:rPr>
          <w:sz w:val="28"/>
          <w:szCs w:val="28"/>
        </w:rPr>
        <w:t>: The separate parts join together to form a larger entity.</w:t>
      </w:r>
    </w:p>
    <w:p w:rsidR="00256BA4" w:rsidRDefault="00256BA4" w:rsidP="00256BA4">
      <w:pPr>
        <w:rPr>
          <w:sz w:val="28"/>
          <w:szCs w:val="28"/>
        </w:rPr>
      </w:pPr>
      <w:r>
        <w:rPr>
          <w:sz w:val="28"/>
          <w:szCs w:val="28"/>
        </w:rPr>
        <w:t>- Top down: Each unit is broken down to a module.</w:t>
      </w:r>
    </w:p>
    <w:p w:rsidR="00256BA4" w:rsidRDefault="00256BA4" w:rsidP="00256BA4">
      <w:pPr>
        <w:rPr>
          <w:sz w:val="28"/>
          <w:szCs w:val="28"/>
        </w:rPr>
      </w:pPr>
    </w:p>
    <w:p w:rsidR="00256BA4" w:rsidRDefault="00256BA4" w:rsidP="00256BA4">
      <w:pPr>
        <w:jc w:val="center"/>
        <w:rPr>
          <w:sz w:val="28"/>
          <w:szCs w:val="28"/>
        </w:rPr>
      </w:pPr>
      <w:r>
        <w:rPr>
          <w:sz w:val="28"/>
          <w:szCs w:val="28"/>
        </w:rPr>
        <w:t>Language Trade-Off Design</w:t>
      </w:r>
    </w:p>
    <w:p w:rsidR="00256BA4" w:rsidRDefault="00256BA4" w:rsidP="00256BA4">
      <w:pPr>
        <w:rPr>
          <w:sz w:val="28"/>
          <w:szCs w:val="28"/>
        </w:rPr>
      </w:pPr>
      <w:r>
        <w:rPr>
          <w:sz w:val="28"/>
          <w:szCs w:val="28"/>
        </w:rPr>
        <w:t>Needs to satisfy</w:t>
      </w:r>
    </w:p>
    <w:p w:rsidR="00256BA4" w:rsidRDefault="00256BA4" w:rsidP="00256BA4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Programmer</w:t>
      </w:r>
      <w:r w:rsidR="00511E25">
        <w:rPr>
          <w:sz w:val="28"/>
          <w:szCs w:val="28"/>
        </w:rPr>
        <w:t xml:space="preserve"> -&gt; Productivity</w:t>
      </w:r>
    </w:p>
    <w:p w:rsidR="00256BA4" w:rsidRDefault="00256BA4" w:rsidP="00256BA4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Machine</w:t>
      </w:r>
      <w:r w:rsidR="00511E25">
        <w:rPr>
          <w:sz w:val="28"/>
          <w:szCs w:val="28"/>
        </w:rPr>
        <w:t xml:space="preserve"> -&gt; Performance</w:t>
      </w:r>
    </w:p>
    <w:p w:rsidR="00256BA4" w:rsidRDefault="00511E25" w:rsidP="00256BA4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Us#</w:t>
      </w:r>
    </w:p>
    <w:p w:rsidR="00511E25" w:rsidRDefault="00511E25" w:rsidP="00511E25">
      <w:pPr>
        <w:rPr>
          <w:sz w:val="28"/>
          <w:szCs w:val="28"/>
        </w:rPr>
      </w:pPr>
    </w:p>
    <w:p w:rsidR="00511E25" w:rsidRDefault="00511E25" w:rsidP="00511E2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11E25">
        <w:rPr>
          <w:sz w:val="28"/>
          <w:szCs w:val="28"/>
        </w:rPr>
        <w:t>Reliability: time required for malfunction and error detection and handling</w:t>
      </w:r>
    </w:p>
    <w:p w:rsidR="00511E25" w:rsidRPr="00511E25" w:rsidRDefault="00511E25" w:rsidP="00511E25">
      <w:pPr>
        <w:pStyle w:val="ListParagraph"/>
        <w:rPr>
          <w:sz w:val="28"/>
          <w:szCs w:val="28"/>
        </w:rPr>
      </w:pPr>
    </w:p>
    <w:p w:rsidR="00511E25" w:rsidRDefault="00511E25" w:rsidP="00511E2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Expandability: Ability to accommodate without a need for </w:t>
      </w:r>
    </w:p>
    <w:p w:rsidR="00511E25" w:rsidRPr="00511E25" w:rsidRDefault="00511E25" w:rsidP="00511E25">
      <w:pPr>
        <w:pStyle w:val="ListParagraph"/>
        <w:rPr>
          <w:sz w:val="28"/>
          <w:szCs w:val="28"/>
        </w:rPr>
      </w:pPr>
    </w:p>
    <w:p w:rsidR="00511E25" w:rsidRDefault="00511E25" w:rsidP="00511E2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Maintainability: </w:t>
      </w:r>
    </w:p>
    <w:p w:rsidR="00511E25" w:rsidRPr="00511E25" w:rsidRDefault="00511E25" w:rsidP="00511E25">
      <w:pPr>
        <w:pStyle w:val="ListParagraph"/>
        <w:rPr>
          <w:sz w:val="28"/>
          <w:szCs w:val="28"/>
        </w:rPr>
      </w:pPr>
    </w:p>
    <w:p w:rsidR="00511E25" w:rsidRDefault="00511E25" w:rsidP="00511E2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Compatibility: </w:t>
      </w:r>
    </w:p>
    <w:p w:rsidR="00511E25" w:rsidRPr="00511E25" w:rsidRDefault="00511E25" w:rsidP="00511E25">
      <w:pPr>
        <w:pStyle w:val="ListParagraph"/>
        <w:rPr>
          <w:sz w:val="28"/>
          <w:szCs w:val="28"/>
        </w:rPr>
      </w:pPr>
    </w:p>
    <w:p w:rsidR="00511E25" w:rsidRDefault="00511E25" w:rsidP="00511E2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Adaptability:</w:t>
      </w:r>
    </w:p>
    <w:p w:rsidR="00511E25" w:rsidRPr="00511E25" w:rsidRDefault="00511E25" w:rsidP="00511E25">
      <w:pPr>
        <w:pStyle w:val="ListParagraph"/>
        <w:rPr>
          <w:sz w:val="28"/>
          <w:szCs w:val="28"/>
        </w:rPr>
      </w:pPr>
    </w:p>
    <w:p w:rsidR="00511E25" w:rsidRDefault="00511E25" w:rsidP="00511E2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Availability:</w:t>
      </w:r>
    </w:p>
    <w:p w:rsidR="00511E25" w:rsidRPr="00511E25" w:rsidRDefault="00511E25" w:rsidP="00511E25">
      <w:pPr>
        <w:pStyle w:val="ListParagraph"/>
        <w:rPr>
          <w:sz w:val="28"/>
          <w:szCs w:val="28"/>
        </w:rPr>
      </w:pPr>
    </w:p>
    <w:p w:rsidR="00511E25" w:rsidRDefault="00511E25" w:rsidP="00511E2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Cost:</w:t>
      </w:r>
    </w:p>
    <w:p w:rsidR="00511E25" w:rsidRPr="00511E25" w:rsidRDefault="00511E25" w:rsidP="00511E25">
      <w:pPr>
        <w:pStyle w:val="ListParagraph"/>
        <w:rPr>
          <w:sz w:val="28"/>
          <w:szCs w:val="28"/>
        </w:rPr>
      </w:pPr>
    </w:p>
    <w:p w:rsidR="00511E25" w:rsidRDefault="00511E25" w:rsidP="00511E25">
      <w:pPr>
        <w:rPr>
          <w:sz w:val="28"/>
          <w:szCs w:val="28"/>
        </w:rPr>
      </w:pPr>
    </w:p>
    <w:p w:rsidR="00511E25" w:rsidRPr="00511E25" w:rsidRDefault="00511E25" w:rsidP="00D66A2C">
      <w:pPr>
        <w:pStyle w:val="Heading1"/>
        <w:rPr>
          <w:sz w:val="28"/>
          <w:szCs w:val="28"/>
        </w:rPr>
      </w:pPr>
      <w:bookmarkStart w:id="0" w:name="_GoBack"/>
      <w:bookmarkEnd w:id="0"/>
      <w:r w:rsidRPr="00511E25">
        <w:rPr>
          <w:sz w:val="28"/>
          <w:szCs w:val="28"/>
        </w:rPr>
        <w:t xml:space="preserve"> </w:t>
      </w:r>
    </w:p>
    <w:p w:rsidR="00511E25" w:rsidRDefault="00511E25" w:rsidP="00511E25">
      <w:pPr>
        <w:jc w:val="center"/>
        <w:rPr>
          <w:sz w:val="28"/>
          <w:szCs w:val="28"/>
        </w:rPr>
      </w:pPr>
    </w:p>
    <w:p w:rsidR="00511E25" w:rsidRPr="00511E25" w:rsidRDefault="00511E25" w:rsidP="00511E25">
      <w:pPr>
        <w:jc w:val="center"/>
        <w:rPr>
          <w:sz w:val="28"/>
          <w:szCs w:val="28"/>
        </w:rPr>
      </w:pPr>
    </w:p>
    <w:sectPr w:rsidR="00511E25" w:rsidRPr="0051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84103E7"/>
    <w:multiLevelType w:val="hybridMultilevel"/>
    <w:tmpl w:val="1F880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A67523"/>
    <w:multiLevelType w:val="hybridMultilevel"/>
    <w:tmpl w:val="CA8276C6"/>
    <w:lvl w:ilvl="0" w:tplc="CD3AC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4"/>
  </w:num>
  <w:num w:numId="24">
    <w:abstractNumId w:val="2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527"/>
    <w:rsid w:val="00256BA4"/>
    <w:rsid w:val="00352BC0"/>
    <w:rsid w:val="00511E25"/>
    <w:rsid w:val="00606B37"/>
    <w:rsid w:val="00645252"/>
    <w:rsid w:val="006D3D74"/>
    <w:rsid w:val="0083569A"/>
    <w:rsid w:val="0093066C"/>
    <w:rsid w:val="00A64527"/>
    <w:rsid w:val="00A9204E"/>
    <w:rsid w:val="00D66A2C"/>
    <w:rsid w:val="00FA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2660"/>
  <w15:chartTrackingRefBased/>
  <w15:docId w15:val="{CB423B6E-9EA9-4AD1-A309-42833605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64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752C059-3BFA-4FCF-9B2B-B9DDB30E6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65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Nathan;n</dc:creator>
  <cp:keywords/>
  <dc:description/>
  <cp:lastModifiedBy>Nathan</cp:lastModifiedBy>
  <cp:revision>3</cp:revision>
  <dcterms:created xsi:type="dcterms:W3CDTF">2023-12-01T07:46:00Z</dcterms:created>
  <dcterms:modified xsi:type="dcterms:W3CDTF">2023-12-01T08:51:00Z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